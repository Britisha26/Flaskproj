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8C18" w14:textId="5F727A31" w:rsidR="00A9204E" w:rsidRDefault="00112560">
      <w:r>
        <w:t>Qualitative Questioning</w:t>
      </w:r>
    </w:p>
    <w:p w14:paraId="326B20DE" w14:textId="77777777" w:rsidR="00112560" w:rsidRDefault="00112560"/>
    <w:p w14:paraId="2B56F2AC" w14:textId="77777777" w:rsidR="00112560" w:rsidRDefault="00112560" w:rsidP="00112560">
      <w:r>
        <w:t xml:space="preserve">Srijith </w:t>
      </w:r>
    </w:p>
    <w:p w14:paraId="41A87DF6" w14:textId="70DC60E3" w:rsidR="00112560" w:rsidRDefault="00112560" w:rsidP="00112560"/>
    <w:p w14:paraId="517DD874" w14:textId="1875BC09" w:rsidR="00112560" w:rsidRDefault="00112560" w:rsidP="00112560">
      <w:r>
        <w:t>Environment: College</w:t>
      </w:r>
    </w:p>
    <w:p w14:paraId="64F90D2E" w14:textId="417B98BE" w:rsidR="00025E9C" w:rsidRDefault="00112560" w:rsidP="00112560">
      <w:r>
        <w:t>Emotion</w:t>
      </w:r>
      <w:r w:rsidR="00025E9C">
        <w:t>: I feel sad, but also weirdly optimistic about the prospects of eco-friendliness, in general because the kind of manpower that is going into R&amp;D is humongous.</w:t>
      </w:r>
    </w:p>
    <w:p w14:paraId="3FA866C2" w14:textId="3236C845" w:rsidR="00112560" w:rsidRDefault="00112560" w:rsidP="00112560">
      <w:r>
        <w:t>Urgency</w:t>
      </w:r>
      <w:r w:rsidR="00025E9C">
        <w:t>: Definitely very urgent.</w:t>
      </w:r>
    </w:p>
    <w:p w14:paraId="498E1EE9" w14:textId="4EBD8A26" w:rsidR="00112560" w:rsidRDefault="00112560" w:rsidP="00112560">
      <w:r>
        <w:t xml:space="preserve">Tech </w:t>
      </w:r>
      <w:r w:rsidR="00025E9C">
        <w:t>Savviness: 4/5</w:t>
      </w:r>
    </w:p>
    <w:p w14:paraId="0695203C" w14:textId="153D205A" w:rsidR="00025E9C" w:rsidRDefault="00025E9C" w:rsidP="00112560">
      <w:r>
        <w:t>Daily Routine: Wake up, come to college, go home, study, watch some Netflix, sleep and repeat.</w:t>
      </w:r>
    </w:p>
    <w:p w14:paraId="650ECB26" w14:textId="039470B1" w:rsidR="00025E9C" w:rsidRDefault="00025E9C" w:rsidP="00112560"/>
    <w:p w14:paraId="70B3F3F7" w14:textId="5401506C" w:rsidR="00025E9C" w:rsidRDefault="00025E9C" w:rsidP="00112560">
      <w:r>
        <w:t>Tisha</w:t>
      </w:r>
    </w:p>
    <w:p w14:paraId="51772716" w14:textId="63234763" w:rsidR="00025E9C" w:rsidRDefault="00025E9C" w:rsidP="00112560"/>
    <w:p w14:paraId="2CC8495D" w14:textId="6721F83E" w:rsidR="00D46FD4" w:rsidRDefault="00025E9C" w:rsidP="00112560">
      <w:r>
        <w:t>Environment:</w:t>
      </w:r>
      <w:r w:rsidR="00D46FD4">
        <w:t xml:space="preserve"> College</w:t>
      </w:r>
    </w:p>
    <w:p w14:paraId="2C15AD0E" w14:textId="4FEE2297" w:rsidR="00025E9C" w:rsidRDefault="00025E9C" w:rsidP="00112560">
      <w:r>
        <w:t>Emotion:</w:t>
      </w:r>
      <w:r w:rsidR="00D46FD4">
        <w:t xml:space="preserve"> I feel awful… It’s absolutely tragic, we’re destroying the environment, and most people couldn’t</w:t>
      </w:r>
      <w:r w:rsidR="00C02E8F">
        <w:t xml:space="preserve"> care</w:t>
      </w:r>
      <w:r w:rsidR="00D46FD4">
        <w:t xml:space="preserve"> less about it</w:t>
      </w:r>
    </w:p>
    <w:p w14:paraId="258758B1" w14:textId="58B51A49" w:rsidR="00025E9C" w:rsidRDefault="00025E9C" w:rsidP="00112560">
      <w:r>
        <w:t>Urgency:</w:t>
      </w:r>
      <w:r w:rsidR="00D46FD4">
        <w:t xml:space="preserve"> Quite Important </w:t>
      </w:r>
    </w:p>
    <w:p w14:paraId="4673A3E5" w14:textId="70C79632" w:rsidR="00025E9C" w:rsidRDefault="00025E9C" w:rsidP="00112560">
      <w:r>
        <w:t>Tech Savviness:</w:t>
      </w:r>
    </w:p>
    <w:p w14:paraId="33D9F181" w14:textId="21445A33" w:rsidR="00025E9C" w:rsidRDefault="00025E9C" w:rsidP="00112560">
      <w:r>
        <w:t>Daily Routine:</w:t>
      </w:r>
      <w:r w:rsidR="00C02E8F">
        <w:t xml:space="preserve"> Wake up, Walk, </w:t>
      </w:r>
      <w:proofErr w:type="gramStart"/>
      <w:r w:rsidR="00C02E8F">
        <w:t>Go</w:t>
      </w:r>
      <w:proofErr w:type="gramEnd"/>
      <w:r w:rsidR="00C02E8F">
        <w:t xml:space="preserve"> to college, Home, Hangout with Friends, Spend time with Family</w:t>
      </w:r>
    </w:p>
    <w:p w14:paraId="4D661253" w14:textId="5FD9E18D" w:rsidR="00025E9C" w:rsidRDefault="00025E9C" w:rsidP="00112560"/>
    <w:p w14:paraId="44AED18A" w14:textId="44CD6075" w:rsidR="00025E9C" w:rsidRDefault="00025E9C" w:rsidP="00112560">
      <w:r>
        <w:t>Shraddha:</w:t>
      </w:r>
    </w:p>
    <w:p w14:paraId="3F903BF5" w14:textId="77777777" w:rsidR="00025E9C" w:rsidRDefault="00025E9C" w:rsidP="00025E9C"/>
    <w:p w14:paraId="1B58F32F" w14:textId="77777777" w:rsidR="00025E9C" w:rsidRDefault="00025E9C" w:rsidP="00025E9C">
      <w:r>
        <w:t>Environment:</w:t>
      </w:r>
    </w:p>
    <w:p w14:paraId="3E7608FF" w14:textId="77777777" w:rsidR="00025E9C" w:rsidRDefault="00025E9C" w:rsidP="00025E9C">
      <w:r>
        <w:t>Emotion:</w:t>
      </w:r>
    </w:p>
    <w:p w14:paraId="5143FDF2" w14:textId="77777777" w:rsidR="00025E9C" w:rsidRDefault="00025E9C" w:rsidP="00025E9C">
      <w:r>
        <w:t>Urgency:</w:t>
      </w:r>
    </w:p>
    <w:p w14:paraId="3872088D" w14:textId="77777777" w:rsidR="00025E9C" w:rsidRDefault="00025E9C" w:rsidP="00025E9C">
      <w:r>
        <w:t>Tech Savviness:</w:t>
      </w:r>
    </w:p>
    <w:p w14:paraId="09BEE8AF" w14:textId="77777777" w:rsidR="00025E9C" w:rsidRDefault="00025E9C" w:rsidP="00025E9C">
      <w:r>
        <w:t>Daily Routine:</w:t>
      </w:r>
    </w:p>
    <w:p w14:paraId="7BF144C8" w14:textId="77777777" w:rsidR="00025E9C" w:rsidRDefault="00025E9C" w:rsidP="00025E9C"/>
    <w:p w14:paraId="15FA54B4" w14:textId="7C1BA6EC" w:rsidR="00025E9C" w:rsidRDefault="00025E9C" w:rsidP="00112560">
      <w:r>
        <w:t>Sakthi</w:t>
      </w:r>
      <w:r w:rsidR="00D46FD4">
        <w:t xml:space="preserve"> &amp; Reeya</w:t>
      </w:r>
      <w:r>
        <w:t>:</w:t>
      </w:r>
    </w:p>
    <w:p w14:paraId="4A363F0C" w14:textId="77777777" w:rsidR="00025E9C" w:rsidRDefault="00025E9C" w:rsidP="00025E9C"/>
    <w:p w14:paraId="1E1D9185" w14:textId="77777777" w:rsidR="00025E9C" w:rsidRDefault="00025E9C" w:rsidP="00025E9C">
      <w:r>
        <w:t>Environment:</w:t>
      </w:r>
    </w:p>
    <w:p w14:paraId="6F644CD7" w14:textId="77777777" w:rsidR="00025E9C" w:rsidRDefault="00025E9C" w:rsidP="00025E9C">
      <w:r>
        <w:t>Emotion:</w:t>
      </w:r>
    </w:p>
    <w:p w14:paraId="75E4D6C7" w14:textId="77777777" w:rsidR="00025E9C" w:rsidRDefault="00025E9C" w:rsidP="00025E9C">
      <w:r>
        <w:t>Urgency:</w:t>
      </w:r>
    </w:p>
    <w:p w14:paraId="6710881A" w14:textId="77777777" w:rsidR="00025E9C" w:rsidRDefault="00025E9C" w:rsidP="00025E9C">
      <w:r>
        <w:t>Tech Savviness:</w:t>
      </w:r>
    </w:p>
    <w:p w14:paraId="0042385F" w14:textId="77777777" w:rsidR="00025E9C" w:rsidRDefault="00025E9C" w:rsidP="00025E9C">
      <w:r>
        <w:t>Daily Routine:</w:t>
      </w:r>
    </w:p>
    <w:p w14:paraId="07794FB5" w14:textId="77777777" w:rsidR="00025E9C" w:rsidRDefault="00025E9C" w:rsidP="00025E9C"/>
    <w:p w14:paraId="399CAA18" w14:textId="58B64159" w:rsidR="00025E9C" w:rsidRDefault="00025E9C" w:rsidP="00112560">
      <w:r>
        <w:t>Majeed:</w:t>
      </w:r>
    </w:p>
    <w:p w14:paraId="0A45C8BD" w14:textId="77777777" w:rsidR="00025E9C" w:rsidRDefault="00025E9C" w:rsidP="00025E9C"/>
    <w:p w14:paraId="3232AF90" w14:textId="77777777" w:rsidR="00025E9C" w:rsidRDefault="00025E9C" w:rsidP="00025E9C">
      <w:r>
        <w:t>Environment:</w:t>
      </w:r>
    </w:p>
    <w:p w14:paraId="5D85E3EE" w14:textId="77777777" w:rsidR="00025E9C" w:rsidRDefault="00025E9C" w:rsidP="00025E9C">
      <w:r>
        <w:t>Emotion:</w:t>
      </w:r>
    </w:p>
    <w:p w14:paraId="7485F946" w14:textId="77777777" w:rsidR="00025E9C" w:rsidRDefault="00025E9C" w:rsidP="00025E9C">
      <w:r>
        <w:t>Urgency:</w:t>
      </w:r>
    </w:p>
    <w:p w14:paraId="52B8EE23" w14:textId="77777777" w:rsidR="00025E9C" w:rsidRDefault="00025E9C" w:rsidP="00025E9C">
      <w:r>
        <w:t>Tech Savviness:</w:t>
      </w:r>
    </w:p>
    <w:p w14:paraId="1B948A5C" w14:textId="77777777" w:rsidR="00025E9C" w:rsidRDefault="00025E9C" w:rsidP="00025E9C">
      <w:r>
        <w:t>Daily Routine:</w:t>
      </w:r>
    </w:p>
    <w:p w14:paraId="2C8CB680" w14:textId="77777777" w:rsidR="00025E9C" w:rsidRDefault="00025E9C" w:rsidP="00025E9C"/>
    <w:p w14:paraId="62F5C9A6" w14:textId="1F07CE39" w:rsidR="00025E9C" w:rsidRDefault="00025E9C" w:rsidP="00112560">
      <w:r>
        <w:t>Kunal:</w:t>
      </w:r>
    </w:p>
    <w:p w14:paraId="6EB6F865" w14:textId="77777777" w:rsidR="00025E9C" w:rsidRDefault="00025E9C" w:rsidP="00025E9C"/>
    <w:p w14:paraId="7C6426A9" w14:textId="77777777" w:rsidR="00025E9C" w:rsidRDefault="00025E9C" w:rsidP="00025E9C">
      <w:r>
        <w:t>Environment:</w:t>
      </w:r>
    </w:p>
    <w:p w14:paraId="292C17DC" w14:textId="77777777" w:rsidR="00025E9C" w:rsidRDefault="00025E9C" w:rsidP="00025E9C">
      <w:r>
        <w:t>Emotion:</w:t>
      </w:r>
    </w:p>
    <w:p w14:paraId="1B9C0D25" w14:textId="77777777" w:rsidR="00025E9C" w:rsidRDefault="00025E9C" w:rsidP="00025E9C">
      <w:r>
        <w:lastRenderedPageBreak/>
        <w:t>Urgency:</w:t>
      </w:r>
    </w:p>
    <w:p w14:paraId="4CB0FD16" w14:textId="77777777" w:rsidR="00025E9C" w:rsidRDefault="00025E9C" w:rsidP="00025E9C">
      <w:r>
        <w:t>Tech Savviness:</w:t>
      </w:r>
    </w:p>
    <w:p w14:paraId="3CEA1B1F" w14:textId="77777777" w:rsidR="00025E9C" w:rsidRDefault="00025E9C" w:rsidP="00025E9C">
      <w:r>
        <w:t>Daily Routine:</w:t>
      </w:r>
    </w:p>
    <w:p w14:paraId="11C32CDA" w14:textId="079C5C8C" w:rsidR="00025E9C" w:rsidRDefault="00025E9C" w:rsidP="00025E9C"/>
    <w:p w14:paraId="05BD1131" w14:textId="5193DFCF" w:rsidR="00025E9C" w:rsidRDefault="00025E9C" w:rsidP="00025E9C">
      <w:r>
        <w:t>Sr</w:t>
      </w:r>
      <w:r w:rsidR="00D46FD4">
        <w:t>inivasan:</w:t>
      </w:r>
    </w:p>
    <w:p w14:paraId="1B892BBF" w14:textId="77777777" w:rsidR="00D46FD4" w:rsidRDefault="00D46FD4" w:rsidP="00025E9C"/>
    <w:p w14:paraId="41493607" w14:textId="77777777" w:rsidR="00025E9C" w:rsidRDefault="00025E9C" w:rsidP="00025E9C">
      <w:r>
        <w:t>Environment:</w:t>
      </w:r>
    </w:p>
    <w:p w14:paraId="30AA9159" w14:textId="77777777" w:rsidR="00025E9C" w:rsidRDefault="00025E9C" w:rsidP="00025E9C">
      <w:r>
        <w:t>Emotion:</w:t>
      </w:r>
    </w:p>
    <w:p w14:paraId="1A96BEE7" w14:textId="77777777" w:rsidR="00025E9C" w:rsidRDefault="00025E9C" w:rsidP="00025E9C">
      <w:r>
        <w:t>Urgency:</w:t>
      </w:r>
    </w:p>
    <w:p w14:paraId="242666E8" w14:textId="77777777" w:rsidR="00025E9C" w:rsidRDefault="00025E9C" w:rsidP="00025E9C">
      <w:r>
        <w:t>Tech Savviness:</w:t>
      </w:r>
    </w:p>
    <w:p w14:paraId="70469497" w14:textId="77777777" w:rsidR="00025E9C" w:rsidRDefault="00025E9C" w:rsidP="00025E9C">
      <w:r>
        <w:t>Daily Routine:</w:t>
      </w:r>
    </w:p>
    <w:p w14:paraId="5EBF5B8A" w14:textId="77777777" w:rsidR="00025E9C" w:rsidRDefault="00025E9C" w:rsidP="00025E9C"/>
    <w:p w14:paraId="149726ED" w14:textId="77777777" w:rsidR="00025E9C" w:rsidRDefault="00025E9C" w:rsidP="00025E9C"/>
    <w:p w14:paraId="1A1C0EE2" w14:textId="77777777" w:rsidR="00025E9C" w:rsidRDefault="00025E9C" w:rsidP="00025E9C"/>
    <w:p w14:paraId="7D813DC7" w14:textId="77777777" w:rsidR="00025E9C" w:rsidRDefault="00025E9C" w:rsidP="00112560"/>
    <w:p w14:paraId="06A6F6C6" w14:textId="77777777" w:rsidR="00025E9C" w:rsidRDefault="00025E9C" w:rsidP="00112560"/>
    <w:p w14:paraId="0C97EE3E" w14:textId="77777777" w:rsidR="00112560" w:rsidRDefault="00112560" w:rsidP="00112560"/>
    <w:p w14:paraId="1B35235A" w14:textId="77777777" w:rsidR="00112560" w:rsidRDefault="00112560" w:rsidP="00112560"/>
    <w:p w14:paraId="77F51929" w14:textId="45C6A608" w:rsidR="00112560" w:rsidRDefault="00112560" w:rsidP="00112560">
      <w:r>
        <w:t>When u think of the word eco-friendly w</w:t>
      </w:r>
      <w:r>
        <w:t>h</w:t>
      </w:r>
      <w:r>
        <w:t>at comes to mind?</w:t>
      </w:r>
    </w:p>
    <w:p w14:paraId="10D32F16" w14:textId="6215C53D" w:rsidR="00112560" w:rsidRDefault="00112560" w:rsidP="00112560">
      <w:r>
        <w:t xml:space="preserve">Australia, Mediterranean, </w:t>
      </w:r>
      <w:r>
        <w:t>countries.</w:t>
      </w:r>
      <w:r>
        <w:t xml:space="preserve"> Kerala, parts of Chennai.</w:t>
      </w:r>
    </w:p>
    <w:p w14:paraId="10C215C5" w14:textId="77777777" w:rsidR="00112560" w:rsidRDefault="00112560" w:rsidP="00112560">
      <w:r>
        <w:t xml:space="preserve"> Activists </w:t>
      </w:r>
    </w:p>
    <w:p w14:paraId="67CF8EB5" w14:textId="1010A787" w:rsidR="00112560" w:rsidRDefault="00112560" w:rsidP="00112560">
      <w:r>
        <w:t xml:space="preserve"> Greta thunberg, Leo di Caprio, swatch </w:t>
      </w:r>
      <w:r w:rsidR="00D423E8">
        <w:t>Bharath</w:t>
      </w:r>
    </w:p>
    <w:p w14:paraId="2B461474" w14:textId="69F7AF52" w:rsidR="00D423E8" w:rsidRDefault="00D423E8" w:rsidP="00112560"/>
    <w:p w14:paraId="0E09119B" w14:textId="77777777" w:rsidR="00D423E8" w:rsidRDefault="00D423E8" w:rsidP="00D423E8">
      <w:r>
        <w:t>Sakthi</w:t>
      </w:r>
    </w:p>
    <w:p w14:paraId="0CF52008" w14:textId="77777777" w:rsidR="00D423E8" w:rsidRDefault="00D423E8" w:rsidP="00D423E8">
      <w:r>
        <w:t>Eco friendly?</w:t>
      </w:r>
    </w:p>
    <w:p w14:paraId="32DA99A4" w14:textId="77777777" w:rsidR="00D423E8" w:rsidRDefault="00D423E8" w:rsidP="00D423E8">
      <w:r>
        <w:t>Replacing plastic with paper,</w:t>
      </w:r>
    </w:p>
    <w:p w14:paraId="0744EE0A" w14:textId="77777777" w:rsidR="00D423E8" w:rsidRDefault="00D423E8" w:rsidP="00D423E8">
      <w:r>
        <w:t xml:space="preserve">Bamboo plates n spoons, </w:t>
      </w:r>
    </w:p>
    <w:p w14:paraId="7A6CB7B7" w14:textId="77777777" w:rsidR="00D423E8" w:rsidRDefault="00D423E8" w:rsidP="00D423E8">
      <w:r>
        <w:t>bio degrable</w:t>
      </w:r>
    </w:p>
    <w:p w14:paraId="37D0EFA0" w14:textId="77777777" w:rsidR="00D423E8" w:rsidRDefault="00D423E8" w:rsidP="00D423E8">
      <w:r>
        <w:t>Places?</w:t>
      </w:r>
    </w:p>
    <w:p w14:paraId="6585A89C" w14:textId="77777777" w:rsidR="00D423E8" w:rsidRDefault="00D423E8" w:rsidP="00D423E8">
      <w:r>
        <w:t xml:space="preserve">Family </w:t>
      </w:r>
      <w:proofErr w:type="gramStart"/>
      <w:r>
        <w:t>get</w:t>
      </w:r>
      <w:proofErr w:type="gramEnd"/>
      <w:r>
        <w:t xml:space="preserve"> together used it</w:t>
      </w:r>
    </w:p>
    <w:p w14:paraId="53A2608E" w14:textId="77777777" w:rsidR="00D423E8" w:rsidRDefault="00D423E8" w:rsidP="00D423E8"/>
    <w:p w14:paraId="175F1968" w14:textId="77777777" w:rsidR="00D423E8" w:rsidRDefault="00D423E8" w:rsidP="00D423E8">
      <w:r>
        <w:t>Reeeya</w:t>
      </w:r>
    </w:p>
    <w:p w14:paraId="365E5AE3" w14:textId="77777777" w:rsidR="00D423E8" w:rsidRDefault="00D423E8" w:rsidP="00D423E8">
      <w:r>
        <w:t>Eco friendly?</w:t>
      </w:r>
    </w:p>
    <w:p w14:paraId="5CD18177" w14:textId="77777777" w:rsidR="00D423E8" w:rsidRDefault="00D423E8" w:rsidP="00D423E8">
      <w:r>
        <w:t xml:space="preserve">Cloth bags, plants, </w:t>
      </w:r>
    </w:p>
    <w:p w14:paraId="6C60AB9D" w14:textId="77777777" w:rsidR="00D423E8" w:rsidRDefault="00D423E8" w:rsidP="00D423E8">
      <w:r>
        <w:t>Do cloth over palstic?</w:t>
      </w:r>
    </w:p>
    <w:p w14:paraId="53A489C4" w14:textId="77777777" w:rsidR="00D423E8" w:rsidRDefault="00D423E8" w:rsidP="00D423E8">
      <w:r>
        <w:t>Yes</w:t>
      </w:r>
    </w:p>
    <w:p w14:paraId="6A45F50C" w14:textId="77777777" w:rsidR="00D423E8" w:rsidRDefault="00D423E8" w:rsidP="00D423E8">
      <w:r>
        <w:t xml:space="preserve">Last time u used </w:t>
      </w:r>
      <w:proofErr w:type="gramStart"/>
      <w:r>
        <w:t>them ?</w:t>
      </w:r>
      <w:proofErr w:type="gramEnd"/>
    </w:p>
    <w:p w14:paraId="5E0DCF5A" w14:textId="038A7FA3" w:rsidR="00D423E8" w:rsidRDefault="00D423E8" w:rsidP="00D423E8">
      <w:r>
        <w:t>Daily hang over the door Milk groceries</w:t>
      </w:r>
    </w:p>
    <w:p w14:paraId="734F317B" w14:textId="402A2E66" w:rsidR="00D423E8" w:rsidRDefault="00D423E8" w:rsidP="00D423E8"/>
    <w:p w14:paraId="6AF6925E" w14:textId="77777777" w:rsidR="006E42FB" w:rsidRDefault="006E42FB" w:rsidP="006E42FB">
      <w:r>
        <w:t xml:space="preserve">Srinivas, </w:t>
      </w:r>
    </w:p>
    <w:p w14:paraId="105A18DC" w14:textId="77777777" w:rsidR="006E42FB" w:rsidRDefault="006E42FB" w:rsidP="006E42FB">
      <w:r>
        <w:t>I hate high tech</w:t>
      </w:r>
    </w:p>
    <w:p w14:paraId="6B787B5F" w14:textId="77777777" w:rsidR="006E42FB" w:rsidRDefault="006E42FB" w:rsidP="006E42FB">
      <w:r>
        <w:t xml:space="preserve">Live in </w:t>
      </w:r>
      <w:proofErr w:type="gramStart"/>
      <w:r>
        <w:t>a natural surroundings</w:t>
      </w:r>
      <w:proofErr w:type="gramEnd"/>
    </w:p>
    <w:p w14:paraId="0821E859" w14:textId="77777777" w:rsidR="006E42FB" w:rsidRDefault="006E42FB" w:rsidP="006E42FB">
      <w:r>
        <w:t>Trees greenery everywhere</w:t>
      </w:r>
    </w:p>
    <w:p w14:paraId="17DB4320" w14:textId="77777777" w:rsidR="006E42FB" w:rsidRDefault="006E42FB" w:rsidP="006E42FB">
      <w:r>
        <w:t>Full of tress</w:t>
      </w:r>
    </w:p>
    <w:p w14:paraId="51AADD38" w14:textId="77777777" w:rsidR="006E42FB" w:rsidRDefault="006E42FB" w:rsidP="006E42FB">
      <w:r>
        <w:t>Helath environment good</w:t>
      </w:r>
    </w:p>
    <w:p w14:paraId="22F588D5" w14:textId="77777777" w:rsidR="006E42FB" w:rsidRDefault="006E42FB" w:rsidP="006E42FB"/>
    <w:p w14:paraId="408F24E7" w14:textId="77777777" w:rsidR="006E42FB" w:rsidRDefault="006E42FB" w:rsidP="006E42FB">
      <w:r>
        <w:t>Find alternatives</w:t>
      </w:r>
    </w:p>
    <w:p w14:paraId="4E877D5F" w14:textId="77777777" w:rsidR="006E42FB" w:rsidRDefault="006E42FB" w:rsidP="006E42FB">
      <w:r>
        <w:t>Use tech to find alternatives</w:t>
      </w:r>
    </w:p>
    <w:p w14:paraId="3EE17BFB" w14:textId="77777777" w:rsidR="006E42FB" w:rsidRDefault="006E42FB" w:rsidP="006E42FB">
      <w:r>
        <w:lastRenderedPageBreak/>
        <w:t>Don't use nuclear power</w:t>
      </w:r>
    </w:p>
    <w:p w14:paraId="6B5E172F" w14:textId="77777777" w:rsidR="006E42FB" w:rsidRDefault="006E42FB" w:rsidP="006E42FB">
      <w:r>
        <w:t>Deserts put solar power sahara desert</w:t>
      </w:r>
    </w:p>
    <w:p w14:paraId="120E152C" w14:textId="47268CCE" w:rsidR="006E42FB" w:rsidRDefault="006E42FB" w:rsidP="006E42FB">
      <w:r>
        <w:t>Mail to Elon Musk</w:t>
      </w:r>
      <w:r w:rsidRPr="006E42FB">
        <w:t xml:space="preserve"> </w:t>
      </w:r>
      <w:proofErr w:type="gramStart"/>
      <w:r>
        <w:t>The</w:t>
      </w:r>
      <w:proofErr w:type="gramEnd"/>
      <w:r>
        <w:t xml:space="preserve"> basic things like proper waste disposal, cleaning water bodies,</w:t>
      </w:r>
    </w:p>
    <w:p w14:paraId="414EE591" w14:textId="77777777" w:rsidR="006E42FB" w:rsidRDefault="006E42FB" w:rsidP="006E42FB"/>
    <w:p w14:paraId="0AC9C871" w14:textId="77777777" w:rsidR="006E42FB" w:rsidRDefault="006E42FB" w:rsidP="006E42FB">
      <w:r>
        <w:t>Personal responsibility</w:t>
      </w:r>
    </w:p>
    <w:p w14:paraId="7A1B4594" w14:textId="77777777" w:rsidR="006E42FB" w:rsidRDefault="006E42FB" w:rsidP="006E42FB">
      <w:r>
        <w:t xml:space="preserve">Means if I'm ha wweapper keep in nah throw in Dustbin, </w:t>
      </w:r>
    </w:p>
    <w:p w14:paraId="03493741" w14:textId="77777777" w:rsidR="006E42FB" w:rsidRDefault="006E42FB" w:rsidP="006E42FB">
      <w:r>
        <w:t xml:space="preserve">I do my part, </w:t>
      </w:r>
    </w:p>
    <w:p w14:paraId="2AD96F16" w14:textId="77777777" w:rsidR="006E42FB" w:rsidRDefault="006E42FB" w:rsidP="006E42FB"/>
    <w:p w14:paraId="72877ADB" w14:textId="77777777" w:rsidR="006E42FB" w:rsidRDefault="006E42FB" w:rsidP="006E42FB"/>
    <w:p w14:paraId="52810890" w14:textId="77777777" w:rsidR="006E42FB" w:rsidRDefault="006E42FB" w:rsidP="006E42FB">
      <w:r>
        <w:t>Anything else</w:t>
      </w:r>
    </w:p>
    <w:p w14:paraId="3B325075" w14:textId="77777777" w:rsidR="006E42FB" w:rsidRDefault="006E42FB" w:rsidP="006E42FB">
      <w:r>
        <w:t>Public places they should be maintained better</w:t>
      </w:r>
    </w:p>
    <w:p w14:paraId="2D42DC7E" w14:textId="2CF492F4" w:rsidR="00D423E8" w:rsidRDefault="006E42FB" w:rsidP="006E42FB">
      <w:r>
        <w:t>They should be handled by people n not give bodies</w:t>
      </w:r>
    </w:p>
    <w:p w14:paraId="3DB6657F" w14:textId="19607E39" w:rsidR="006E42FB" w:rsidRDefault="006E42FB" w:rsidP="006E42FB"/>
    <w:p w14:paraId="1CB19A2A" w14:textId="77777777" w:rsidR="004E2E1C" w:rsidRDefault="004E2E1C" w:rsidP="004E2E1C">
      <w:r>
        <w:t>Shraddha</w:t>
      </w:r>
    </w:p>
    <w:p w14:paraId="6473F587" w14:textId="77777777" w:rsidR="004E2E1C" w:rsidRDefault="004E2E1C" w:rsidP="004E2E1C">
      <w:r>
        <w:t>Sir yesterday plastic</w:t>
      </w:r>
    </w:p>
    <w:p w14:paraId="25D71651" w14:textId="2775D57D" w:rsidR="006E42FB" w:rsidRDefault="004E2E1C" w:rsidP="004E2E1C">
      <w:r>
        <w:t>Use paper cups</w:t>
      </w:r>
    </w:p>
    <w:p w14:paraId="6E8BDC3F" w14:textId="068D53CD" w:rsidR="004E2E1C" w:rsidRDefault="004E2E1C" w:rsidP="004E2E1C"/>
    <w:p w14:paraId="3AE43ABE" w14:textId="77777777" w:rsidR="004E2E1C" w:rsidRDefault="004E2E1C" w:rsidP="004E2E1C">
      <w:r>
        <w:t>Gov respons</w:t>
      </w:r>
    </w:p>
    <w:p w14:paraId="60AE4FF5" w14:textId="77777777" w:rsidR="004E2E1C" w:rsidRDefault="004E2E1C" w:rsidP="004E2E1C">
      <w:r>
        <w:t>Public places pp. Should be self responsibile</w:t>
      </w:r>
    </w:p>
    <w:p w14:paraId="1A3E480B" w14:textId="77777777" w:rsidR="004E2E1C" w:rsidRDefault="004E2E1C" w:rsidP="004E2E1C">
      <w:r>
        <w:t>Time to time clean public places</w:t>
      </w:r>
    </w:p>
    <w:p w14:paraId="625E7FE6" w14:textId="77777777" w:rsidR="004E2E1C" w:rsidRDefault="004E2E1C" w:rsidP="004E2E1C"/>
    <w:p w14:paraId="5E5D7358" w14:textId="77777777" w:rsidR="004E2E1C" w:rsidRDefault="004E2E1C" w:rsidP="004E2E1C">
      <w:r>
        <w:t>Public palce</w:t>
      </w:r>
    </w:p>
    <w:p w14:paraId="421EDA2D" w14:textId="77777777" w:rsidR="004E2E1C" w:rsidRDefault="004E2E1C" w:rsidP="004E2E1C">
      <w:r>
        <w:t>Orissa beaches few very clean beaches</w:t>
      </w:r>
    </w:p>
    <w:p w14:paraId="34A4B6B5" w14:textId="77777777" w:rsidR="004E2E1C" w:rsidRDefault="004E2E1C" w:rsidP="004E2E1C">
      <w:r>
        <w:t>Delhi is not at all clean</w:t>
      </w:r>
    </w:p>
    <w:p w14:paraId="2E0206BC" w14:textId="77777777" w:rsidR="004E2E1C" w:rsidRDefault="004E2E1C" w:rsidP="004E2E1C">
      <w:r>
        <w:t xml:space="preserve">Air in pollution, smoke </w:t>
      </w:r>
    </w:p>
    <w:p w14:paraId="1EC930FE" w14:textId="77777777" w:rsidR="004E2E1C" w:rsidRDefault="004E2E1C" w:rsidP="004E2E1C">
      <w:r>
        <w:t xml:space="preserve">One of the worst </w:t>
      </w:r>
    </w:p>
    <w:p w14:paraId="76D49D23" w14:textId="0ADBF3F3" w:rsidR="004E2E1C" w:rsidRDefault="004E2E1C" w:rsidP="004E2E1C">
      <w:r>
        <w:t>Out of Major cities Chennai is very clean</w:t>
      </w:r>
    </w:p>
    <w:p w14:paraId="332A6FC5" w14:textId="7E0E9EC5" w:rsidR="004E2E1C" w:rsidRDefault="004E2E1C" w:rsidP="004E2E1C"/>
    <w:p w14:paraId="604F19AD" w14:textId="77777777" w:rsidR="004E2E1C" w:rsidRDefault="004E2E1C" w:rsidP="004E2E1C">
      <w:r>
        <w:t>Cleanest places?</w:t>
      </w:r>
    </w:p>
    <w:p w14:paraId="5598F5EA" w14:textId="77777777" w:rsidR="004E2E1C" w:rsidRDefault="004E2E1C" w:rsidP="004E2E1C">
      <w:r>
        <w:t xml:space="preserve">Northeast is very clean </w:t>
      </w:r>
    </w:p>
    <w:p w14:paraId="681EEA59" w14:textId="77777777" w:rsidR="004E2E1C" w:rsidRDefault="004E2E1C" w:rsidP="004E2E1C">
      <w:r>
        <w:t>Chandigarh</w:t>
      </w:r>
    </w:p>
    <w:p w14:paraId="05113818" w14:textId="77777777" w:rsidR="004E2E1C" w:rsidRDefault="004E2E1C" w:rsidP="004E2E1C">
      <w:r>
        <w:t>Indore is the cleanest, one of hygienic places</w:t>
      </w:r>
    </w:p>
    <w:p w14:paraId="00A1A972" w14:textId="77777777" w:rsidR="004E2E1C" w:rsidRDefault="004E2E1C" w:rsidP="004E2E1C">
      <w:r>
        <w:t>Heard Kerala is clean</w:t>
      </w:r>
    </w:p>
    <w:p w14:paraId="54EE1AC8" w14:textId="77777777" w:rsidR="004E2E1C" w:rsidRDefault="004E2E1C" w:rsidP="004E2E1C">
      <w:r>
        <w:t xml:space="preserve">Bihar is very unclean most densely populated </w:t>
      </w:r>
    </w:p>
    <w:p w14:paraId="4D86567B" w14:textId="77777777" w:rsidR="004E2E1C" w:rsidRDefault="004E2E1C" w:rsidP="004E2E1C">
      <w:r>
        <w:t>Many respiratory problems living in Delhi</w:t>
      </w:r>
    </w:p>
    <w:p w14:paraId="35B07A3C" w14:textId="77777777" w:rsidR="004E2E1C" w:rsidRDefault="004E2E1C" w:rsidP="004E2E1C">
      <w:r>
        <w:t>A boy got asthma in 2</w:t>
      </w:r>
      <w:proofErr w:type="gramStart"/>
      <w:r>
        <w:t>yrs ,</w:t>
      </w:r>
      <w:proofErr w:type="gramEnd"/>
      <w:r>
        <w:t xml:space="preserve"> living in Delhi </w:t>
      </w:r>
    </w:p>
    <w:p w14:paraId="11EDF357" w14:textId="279D4405" w:rsidR="004E2E1C" w:rsidRDefault="004E2E1C" w:rsidP="004E2E1C">
      <w:r>
        <w:t>Why r they clean?</w:t>
      </w:r>
    </w:p>
    <w:p w14:paraId="57472AF6" w14:textId="60481394" w:rsidR="004E2E1C" w:rsidRDefault="004E2E1C" w:rsidP="004E2E1C"/>
    <w:p w14:paraId="48240A67" w14:textId="7D3613ED" w:rsidR="004E2E1C" w:rsidRDefault="002536F0" w:rsidP="004E2E1C">
      <w:r w:rsidRPr="002536F0">
        <w:t>Awareness of the ppl</w:t>
      </w:r>
      <w:r>
        <w:t xml:space="preserve">, </w:t>
      </w:r>
      <w:r w:rsidRPr="002536F0">
        <w:t>Culture</w:t>
      </w:r>
    </w:p>
    <w:p w14:paraId="1EA75A85" w14:textId="533DB893" w:rsidR="006879A5" w:rsidRDefault="006879A5" w:rsidP="004E2E1C">
      <w:r w:rsidRPr="006879A5">
        <w:t xml:space="preserve">Local pp </w:t>
      </w:r>
      <w:proofErr w:type="gramStart"/>
      <w:r w:rsidRPr="006879A5">
        <w:t>look</w:t>
      </w:r>
      <w:proofErr w:type="gramEnd"/>
      <w:r w:rsidRPr="006879A5">
        <w:t xml:space="preserve"> initiave few yrs back pp. Follow disposable</w:t>
      </w:r>
    </w:p>
    <w:sectPr w:rsidR="006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17265670">
    <w:abstractNumId w:val="19"/>
  </w:num>
  <w:num w:numId="2" w16cid:durableId="1720473859">
    <w:abstractNumId w:val="12"/>
  </w:num>
  <w:num w:numId="3" w16cid:durableId="454831226">
    <w:abstractNumId w:val="10"/>
  </w:num>
  <w:num w:numId="4" w16cid:durableId="957179640">
    <w:abstractNumId w:val="21"/>
  </w:num>
  <w:num w:numId="5" w16cid:durableId="1431467784">
    <w:abstractNumId w:val="13"/>
  </w:num>
  <w:num w:numId="6" w16cid:durableId="1080324212">
    <w:abstractNumId w:val="16"/>
  </w:num>
  <w:num w:numId="7" w16cid:durableId="1455831588">
    <w:abstractNumId w:val="18"/>
  </w:num>
  <w:num w:numId="8" w16cid:durableId="1853110481">
    <w:abstractNumId w:val="9"/>
  </w:num>
  <w:num w:numId="9" w16cid:durableId="1972055915">
    <w:abstractNumId w:val="7"/>
  </w:num>
  <w:num w:numId="10" w16cid:durableId="1759909945">
    <w:abstractNumId w:val="6"/>
  </w:num>
  <w:num w:numId="11" w16cid:durableId="392893331">
    <w:abstractNumId w:val="5"/>
  </w:num>
  <w:num w:numId="12" w16cid:durableId="275212838">
    <w:abstractNumId w:val="4"/>
  </w:num>
  <w:num w:numId="13" w16cid:durableId="1152022783">
    <w:abstractNumId w:val="8"/>
  </w:num>
  <w:num w:numId="14" w16cid:durableId="1378122531">
    <w:abstractNumId w:val="3"/>
  </w:num>
  <w:num w:numId="15" w16cid:durableId="513961102">
    <w:abstractNumId w:val="2"/>
  </w:num>
  <w:num w:numId="16" w16cid:durableId="696807618">
    <w:abstractNumId w:val="1"/>
  </w:num>
  <w:num w:numId="17" w16cid:durableId="1923180012">
    <w:abstractNumId w:val="0"/>
  </w:num>
  <w:num w:numId="18" w16cid:durableId="951715337">
    <w:abstractNumId w:val="14"/>
  </w:num>
  <w:num w:numId="19" w16cid:durableId="373653150">
    <w:abstractNumId w:val="15"/>
  </w:num>
  <w:num w:numId="20" w16cid:durableId="543181617">
    <w:abstractNumId w:val="20"/>
  </w:num>
  <w:num w:numId="21" w16cid:durableId="594871037">
    <w:abstractNumId w:val="17"/>
  </w:num>
  <w:num w:numId="22" w16cid:durableId="1248148961">
    <w:abstractNumId w:val="11"/>
  </w:num>
  <w:num w:numId="23" w16cid:durableId="19971476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60"/>
    <w:rsid w:val="00025E9C"/>
    <w:rsid w:val="00112560"/>
    <w:rsid w:val="002536F0"/>
    <w:rsid w:val="004E2E1C"/>
    <w:rsid w:val="00645252"/>
    <w:rsid w:val="006879A5"/>
    <w:rsid w:val="006D3D74"/>
    <w:rsid w:val="006E42FB"/>
    <w:rsid w:val="0083569A"/>
    <w:rsid w:val="00A9204E"/>
    <w:rsid w:val="00C02E8F"/>
    <w:rsid w:val="00D423E8"/>
    <w:rsid w:val="00D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01A8"/>
  <w15:chartTrackingRefBased/>
  <w15:docId w15:val="{098445B3-2CB9-4209-98D6-4CE7CE1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9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ha\AppData\Local\Microsoft\Office\16.0\DTS\en-US%7bB1B64D75-8EFF-4434-9E8F-1ED5F548A70F%7d\%7b9043B38A-399E-47D4-9AB9-05490359126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{9043B38A-399E-47D4-9AB9-054903591260}tf02786999_win32</Template>
  <TotalTime>73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</dc:creator>
  <cp:keywords/>
  <dc:description/>
  <cp:lastModifiedBy>Tisha Anants</cp:lastModifiedBy>
  <cp:revision>6</cp:revision>
  <dcterms:created xsi:type="dcterms:W3CDTF">2022-08-11T03:48:00Z</dcterms:created>
  <dcterms:modified xsi:type="dcterms:W3CDTF">2022-08-11T05:01:00Z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